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6B5BC" w14:textId="24AA3C12" w:rsidR="000B7F1A" w:rsidRPr="00FE3D76" w:rsidRDefault="000B7F1A" w:rsidP="000B7F1A">
      <w:pPr>
        <w:pStyle w:val="Ttulo1"/>
        <w:rPr>
          <w:b/>
          <w:bCs/>
          <w:u w:val="single"/>
          <w:lang w:val="pt-BR"/>
        </w:rPr>
      </w:pPr>
      <w:r>
        <w:rPr>
          <w:b/>
          <w:bCs/>
          <w:u w:val="single"/>
          <w:lang w:val="pt-BR"/>
        </w:rPr>
        <w:t xml:space="preserve">Verbos </w:t>
      </w:r>
      <w:proofErr w:type="spellStart"/>
      <w:r>
        <w:rPr>
          <w:b/>
          <w:bCs/>
          <w:u w:val="single"/>
          <w:lang w:val="pt-BR"/>
        </w:rPr>
        <w:t>Rest</w:t>
      </w:r>
      <w:proofErr w:type="spellEnd"/>
    </w:p>
    <w:p w14:paraId="50BAF383" w14:textId="783A783E" w:rsidR="00074046" w:rsidRPr="004D4E8B" w:rsidRDefault="000B7F1A" w:rsidP="000B7F1A">
      <w:pPr>
        <w:rPr>
          <w:sz w:val="20"/>
          <w:szCs w:val="20"/>
          <w:lang w:val="pt-BR"/>
        </w:rPr>
      </w:pPr>
      <w:r w:rsidRPr="004D4E8B">
        <w:rPr>
          <w:sz w:val="20"/>
          <w:szCs w:val="20"/>
          <w:lang w:val="pt-BR"/>
        </w:rPr>
        <w:t>GET – é o verbo responsável por leitura, listagem, por adquirir os dados. Traduzindo: SELECT no banco.</w:t>
      </w:r>
      <w:r w:rsidRPr="004D4E8B">
        <w:rPr>
          <w:sz w:val="20"/>
          <w:szCs w:val="20"/>
          <w:lang w:val="pt-BR"/>
        </w:rPr>
        <w:br/>
        <w:t>POST – verbo responsável por gravar novos dados. Traduzindo: INSERT INTO</w:t>
      </w:r>
      <w:r w:rsidRPr="004D4E8B">
        <w:rPr>
          <w:sz w:val="20"/>
          <w:szCs w:val="20"/>
          <w:lang w:val="pt-BR"/>
        </w:rPr>
        <w:br/>
        <w:t>PUT – esse é usado para gravar dados alterados. Traduzindo: UPDATE TABELA</w:t>
      </w:r>
      <w:r w:rsidRPr="004D4E8B">
        <w:rPr>
          <w:sz w:val="20"/>
          <w:szCs w:val="20"/>
          <w:lang w:val="pt-BR"/>
        </w:rPr>
        <w:br/>
        <w:t xml:space="preserve">DELETE – esse é fácil, exclui dados no servidor. Traduzindo: DELETE FROM </w:t>
      </w:r>
      <w:proofErr w:type="spellStart"/>
      <w:r w:rsidRPr="004D4E8B">
        <w:rPr>
          <w:sz w:val="20"/>
          <w:szCs w:val="20"/>
          <w:lang w:val="pt-BR"/>
        </w:rPr>
        <w:t>TABELA</w:t>
      </w:r>
      <w:r w:rsidR="00074046" w:rsidRPr="004D4E8B">
        <w:rPr>
          <w:sz w:val="20"/>
          <w:szCs w:val="20"/>
          <w:lang w:val="pt-BR"/>
        </w:rPr>
        <w:t>Converter</w:t>
      </w:r>
      <w:proofErr w:type="spellEnd"/>
      <w:r w:rsidR="00074046" w:rsidRPr="004D4E8B">
        <w:rPr>
          <w:sz w:val="20"/>
          <w:szCs w:val="20"/>
          <w:lang w:val="pt-BR"/>
        </w:rPr>
        <w:t xml:space="preserve"> </w:t>
      </w:r>
      <w:proofErr w:type="spellStart"/>
      <w:r w:rsidR="00566444" w:rsidRPr="004D4E8B">
        <w:rPr>
          <w:sz w:val="20"/>
          <w:szCs w:val="20"/>
          <w:lang w:val="pt-BR"/>
        </w:rPr>
        <w:t>T</w:t>
      </w:r>
      <w:r w:rsidR="00074046" w:rsidRPr="004D4E8B">
        <w:rPr>
          <w:sz w:val="20"/>
          <w:szCs w:val="20"/>
          <w:lang w:val="pt-BR"/>
        </w:rPr>
        <w:t>Obje</w:t>
      </w:r>
      <w:r w:rsidR="00566444" w:rsidRPr="004D4E8B">
        <w:rPr>
          <w:sz w:val="20"/>
          <w:szCs w:val="20"/>
          <w:lang w:val="pt-BR"/>
        </w:rPr>
        <w:t>c</w:t>
      </w:r>
      <w:r w:rsidR="00074046" w:rsidRPr="004D4E8B">
        <w:rPr>
          <w:sz w:val="20"/>
          <w:szCs w:val="20"/>
          <w:lang w:val="pt-BR"/>
        </w:rPr>
        <w:t>t</w:t>
      </w:r>
      <w:proofErr w:type="spellEnd"/>
      <w:r w:rsidR="00074046" w:rsidRPr="004D4E8B">
        <w:rPr>
          <w:sz w:val="20"/>
          <w:szCs w:val="20"/>
          <w:lang w:val="pt-BR"/>
        </w:rPr>
        <w:t xml:space="preserve"> em </w:t>
      </w:r>
      <w:proofErr w:type="spellStart"/>
      <w:r w:rsidR="00074046" w:rsidRPr="004D4E8B">
        <w:rPr>
          <w:sz w:val="20"/>
          <w:szCs w:val="20"/>
          <w:lang w:val="pt-BR"/>
        </w:rPr>
        <w:t>String</w:t>
      </w:r>
      <w:proofErr w:type="spellEnd"/>
    </w:p>
    <w:p w14:paraId="7623DD2E" w14:textId="58E914E3" w:rsidR="004D4E8B" w:rsidRPr="004D4E8B" w:rsidRDefault="004D4E8B" w:rsidP="000B7F1A">
      <w:pPr>
        <w:rPr>
          <w:sz w:val="20"/>
          <w:szCs w:val="20"/>
          <w:lang w:val="pt-BR"/>
        </w:rPr>
      </w:pPr>
    </w:p>
    <w:p w14:paraId="00D326F4" w14:textId="2F2DB757" w:rsidR="004D4E8B" w:rsidRPr="004D4E8B" w:rsidRDefault="004D4E8B" w:rsidP="000B7F1A">
      <w:pPr>
        <w:rPr>
          <w:sz w:val="20"/>
          <w:szCs w:val="20"/>
          <w:lang w:val="pt-BR"/>
        </w:rPr>
      </w:pPr>
      <w:r w:rsidRPr="004D4E8B">
        <w:rPr>
          <w:sz w:val="20"/>
          <w:szCs w:val="20"/>
          <w:lang w:val="pt-BR"/>
        </w:rPr>
        <w:t>http://portal.tdevrocks.com.br/2019/08/21/datasnap-restful-mapeamento-dos-verbos-http/</w:t>
      </w:r>
    </w:p>
    <w:p w14:paraId="373A2F5B" w14:textId="4E3779F1" w:rsidR="000B7F1A" w:rsidRDefault="000B7F1A" w:rsidP="000B7F1A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4111"/>
        <w:gridCol w:w="4105"/>
      </w:tblGrid>
      <w:tr w:rsidR="00EE464B" w:rsidRPr="00EE464B" w14:paraId="48D57504" w14:textId="34825145" w:rsidTr="00EE464B">
        <w:tc>
          <w:tcPr>
            <w:tcW w:w="2547" w:type="dxa"/>
          </w:tcPr>
          <w:p w14:paraId="17331048" w14:textId="58C60AD7" w:rsidR="00EE464B" w:rsidRPr="00EE464B" w:rsidRDefault="00EE464B" w:rsidP="000B7F1A">
            <w:pPr>
              <w:rPr>
                <w:rFonts w:asciiTheme="majorHAnsi" w:hAnsiTheme="majorHAnsi" w:cstheme="majorHAnsi"/>
                <w:sz w:val="16"/>
                <w:szCs w:val="16"/>
                <w:lang w:val="pt-BR"/>
              </w:rPr>
            </w:pPr>
            <w:r w:rsidRPr="00EE464B">
              <w:rPr>
                <w:rFonts w:asciiTheme="majorHAnsi" w:hAnsiTheme="majorHAnsi" w:cstheme="majorHAnsi"/>
                <w:sz w:val="16"/>
                <w:szCs w:val="16"/>
              </w:rPr>
              <w:t>As palavras à frente dos verbos são:</w:t>
            </w:r>
            <w:r w:rsidRPr="00EE464B">
              <w:rPr>
                <w:rFonts w:asciiTheme="majorHAnsi" w:hAnsiTheme="majorHAnsi" w:cstheme="majorHAnsi"/>
                <w:sz w:val="16"/>
                <w:szCs w:val="16"/>
              </w:rPr>
              <w:br/>
              <w:t>Accept = Nosso VERBO PUT;</w:t>
            </w:r>
            <w:r w:rsidRPr="00EE464B">
              <w:rPr>
                <w:rFonts w:asciiTheme="majorHAnsi" w:hAnsiTheme="majorHAnsi" w:cstheme="majorHAnsi"/>
                <w:sz w:val="16"/>
                <w:szCs w:val="16"/>
              </w:rPr>
              <w:br/>
              <w:t>Update = Nosso VERBO POST;</w:t>
            </w:r>
            <w:r w:rsidRPr="00EE464B">
              <w:rPr>
                <w:rFonts w:asciiTheme="majorHAnsi" w:hAnsiTheme="majorHAnsi" w:cstheme="majorHAnsi"/>
                <w:sz w:val="16"/>
                <w:szCs w:val="16"/>
              </w:rPr>
              <w:br/>
              <w:t>Cancel = Nosso VERBO DELETE;</w:t>
            </w:r>
          </w:p>
        </w:tc>
        <w:tc>
          <w:tcPr>
            <w:tcW w:w="4111" w:type="dxa"/>
          </w:tcPr>
          <w:p w14:paraId="1D044B9D" w14:textId="5188FC90" w:rsidR="00EE464B" w:rsidRPr="00EE464B" w:rsidRDefault="00EE464B" w:rsidP="000B7F1A">
            <w:pPr>
              <w:rPr>
                <w:rFonts w:asciiTheme="majorHAnsi" w:hAnsiTheme="majorHAnsi" w:cstheme="majorHAnsi"/>
                <w:sz w:val="16"/>
                <w:szCs w:val="16"/>
                <w:lang w:val="pt-BR"/>
              </w:rPr>
            </w:pPr>
            <w:r w:rsidRPr="00EE464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function</w:t>
            </w:r>
            <w:r w:rsidRPr="00EE464B">
              <w:rPr>
                <w:rFonts w:asciiTheme="majorHAnsi" w:hAnsiTheme="majorHAnsi" w:cstheme="majorHAnsi"/>
                <w:sz w:val="16"/>
                <w:szCs w:val="16"/>
              </w:rPr>
              <w:t xml:space="preserve"> NomeDaColecao: TJSONArray;</w:t>
            </w:r>
            <w:r w:rsidRPr="00EE464B">
              <w:rPr>
                <w:rFonts w:asciiTheme="majorHAnsi" w:hAnsiTheme="majorHAnsi" w:cstheme="majorHAnsi"/>
                <w:sz w:val="16"/>
                <w:szCs w:val="16"/>
              </w:rPr>
              <w:br/>
            </w:r>
            <w:r w:rsidRPr="00EE464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function</w:t>
            </w:r>
            <w:r w:rsidRPr="00EE464B">
              <w:rPr>
                <w:rFonts w:asciiTheme="majorHAnsi" w:hAnsiTheme="majorHAnsi" w:cstheme="majorHAnsi"/>
                <w:sz w:val="16"/>
                <w:szCs w:val="16"/>
              </w:rPr>
              <w:t xml:space="preserve"> AcceptNomeDaColecao: TJSONArray;</w:t>
            </w:r>
            <w:r w:rsidRPr="00EE464B">
              <w:rPr>
                <w:rFonts w:asciiTheme="majorHAnsi" w:hAnsiTheme="majorHAnsi" w:cstheme="majorHAnsi"/>
                <w:sz w:val="16"/>
                <w:szCs w:val="16"/>
              </w:rPr>
              <w:br/>
            </w:r>
            <w:r w:rsidRPr="00EE464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function</w:t>
            </w:r>
            <w:r w:rsidRPr="00EE464B">
              <w:rPr>
                <w:rFonts w:asciiTheme="majorHAnsi" w:hAnsiTheme="majorHAnsi" w:cstheme="majorHAnsi"/>
                <w:sz w:val="16"/>
                <w:szCs w:val="16"/>
              </w:rPr>
              <w:t xml:space="preserve"> UpdateNomeDaColecao: TJSONArray;</w:t>
            </w:r>
            <w:r w:rsidRPr="00EE464B">
              <w:rPr>
                <w:rFonts w:asciiTheme="majorHAnsi" w:hAnsiTheme="majorHAnsi" w:cstheme="majorHAnsi"/>
                <w:sz w:val="16"/>
                <w:szCs w:val="16"/>
              </w:rPr>
              <w:br/>
            </w:r>
            <w:r w:rsidRPr="00EE464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function</w:t>
            </w:r>
            <w:r w:rsidRPr="00EE464B">
              <w:rPr>
                <w:rFonts w:asciiTheme="majorHAnsi" w:hAnsiTheme="majorHAnsi" w:cstheme="majorHAnsi"/>
                <w:sz w:val="16"/>
                <w:szCs w:val="16"/>
              </w:rPr>
              <w:t xml:space="preserve"> CancelNomeDaColecao(AID: Integer): TJSONArray;</w:t>
            </w:r>
          </w:p>
        </w:tc>
        <w:tc>
          <w:tcPr>
            <w:tcW w:w="4105" w:type="dxa"/>
          </w:tcPr>
          <w:p w14:paraId="4BDE538B" w14:textId="77777777" w:rsidR="00EE464B" w:rsidRPr="00EE464B" w:rsidRDefault="00EE464B" w:rsidP="00EE4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sz w:val="16"/>
                <w:szCs w:val="16"/>
                <w:lang w:val="pt-BR" w:eastAsia="pt-BR"/>
              </w:rPr>
            </w:pPr>
            <w:proofErr w:type="spellStart"/>
            <w:r w:rsidRPr="00EE464B">
              <w:rPr>
                <w:rFonts w:asciiTheme="majorHAnsi" w:eastAsia="Times New Roman" w:hAnsiTheme="majorHAnsi" w:cstheme="majorHAnsi"/>
                <w:sz w:val="16"/>
                <w:szCs w:val="16"/>
                <w:lang w:val="pt-BR" w:eastAsia="pt-BR"/>
              </w:rPr>
              <w:t>function</w:t>
            </w:r>
            <w:proofErr w:type="spellEnd"/>
            <w:r w:rsidRPr="00EE464B">
              <w:rPr>
                <w:rFonts w:asciiTheme="majorHAnsi" w:eastAsia="Times New Roman" w:hAnsiTheme="majorHAnsi" w:cstheme="majorHAnsi"/>
                <w:sz w:val="16"/>
                <w:szCs w:val="16"/>
                <w:lang w:val="pt-BR" w:eastAsia="pt-BR"/>
              </w:rPr>
              <w:t xml:space="preserve"> Clientes: </w:t>
            </w:r>
            <w:proofErr w:type="spellStart"/>
            <w:r w:rsidRPr="00EE464B">
              <w:rPr>
                <w:rFonts w:asciiTheme="majorHAnsi" w:eastAsia="Times New Roman" w:hAnsiTheme="majorHAnsi" w:cstheme="majorHAnsi"/>
                <w:sz w:val="16"/>
                <w:szCs w:val="16"/>
                <w:lang w:val="pt-BR" w:eastAsia="pt-BR"/>
              </w:rPr>
              <w:t>TJSONArray</w:t>
            </w:r>
            <w:proofErr w:type="spellEnd"/>
            <w:r w:rsidRPr="00EE464B">
              <w:rPr>
                <w:rFonts w:asciiTheme="majorHAnsi" w:eastAsia="Times New Roman" w:hAnsiTheme="majorHAnsi" w:cstheme="majorHAnsi"/>
                <w:sz w:val="16"/>
                <w:szCs w:val="16"/>
                <w:lang w:val="pt-BR" w:eastAsia="pt-BR"/>
              </w:rPr>
              <w:t>;</w:t>
            </w:r>
          </w:p>
          <w:p w14:paraId="2B37E585" w14:textId="77777777" w:rsidR="00EE464B" w:rsidRPr="00EE464B" w:rsidRDefault="00EE464B" w:rsidP="00EE4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sz w:val="16"/>
                <w:szCs w:val="16"/>
                <w:lang w:val="pt-BR" w:eastAsia="pt-BR"/>
              </w:rPr>
            </w:pPr>
            <w:proofErr w:type="spellStart"/>
            <w:r w:rsidRPr="00EE464B">
              <w:rPr>
                <w:rFonts w:asciiTheme="majorHAnsi" w:eastAsia="Times New Roman" w:hAnsiTheme="majorHAnsi" w:cstheme="majorHAnsi"/>
                <w:sz w:val="16"/>
                <w:szCs w:val="16"/>
                <w:lang w:val="pt-BR" w:eastAsia="pt-BR"/>
              </w:rPr>
              <w:t>function</w:t>
            </w:r>
            <w:proofErr w:type="spellEnd"/>
            <w:r w:rsidRPr="00EE464B">
              <w:rPr>
                <w:rFonts w:asciiTheme="majorHAnsi" w:eastAsia="Times New Roman" w:hAnsiTheme="majorHAnsi" w:cstheme="majorHAnsi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proofErr w:type="gramStart"/>
            <w:r w:rsidRPr="00EE464B">
              <w:rPr>
                <w:rFonts w:asciiTheme="majorHAnsi" w:eastAsia="Times New Roman" w:hAnsiTheme="majorHAnsi" w:cstheme="majorHAnsi"/>
                <w:sz w:val="16"/>
                <w:szCs w:val="16"/>
                <w:lang w:val="pt-BR" w:eastAsia="pt-BR"/>
              </w:rPr>
              <w:t>AcceptClientes</w:t>
            </w:r>
            <w:proofErr w:type="spellEnd"/>
            <w:r w:rsidRPr="00EE464B">
              <w:rPr>
                <w:rFonts w:asciiTheme="majorHAnsi" w:eastAsia="Times New Roman" w:hAnsiTheme="majorHAnsi" w:cstheme="majorHAnsi"/>
                <w:sz w:val="16"/>
                <w:szCs w:val="16"/>
                <w:lang w:val="pt-BR" w:eastAsia="pt-BR"/>
              </w:rPr>
              <w:t>(</w:t>
            </w:r>
            <w:proofErr w:type="spellStart"/>
            <w:proofErr w:type="gramEnd"/>
            <w:r w:rsidRPr="00EE464B">
              <w:rPr>
                <w:rFonts w:asciiTheme="majorHAnsi" w:eastAsia="Times New Roman" w:hAnsiTheme="majorHAnsi" w:cstheme="majorHAnsi"/>
                <w:sz w:val="16"/>
                <w:szCs w:val="16"/>
                <w:lang w:val="pt-BR" w:eastAsia="pt-BR"/>
              </w:rPr>
              <w:t>AIDCliente</w:t>
            </w:r>
            <w:proofErr w:type="spellEnd"/>
            <w:r w:rsidRPr="00EE464B">
              <w:rPr>
                <w:rFonts w:asciiTheme="majorHAnsi" w:eastAsia="Times New Roman" w:hAnsiTheme="majorHAnsi" w:cstheme="majorHAnsi"/>
                <w:sz w:val="16"/>
                <w:szCs w:val="16"/>
                <w:lang w:val="pt-BR" w:eastAsia="pt-BR"/>
              </w:rPr>
              <w:t xml:space="preserve">: </w:t>
            </w:r>
            <w:proofErr w:type="spellStart"/>
            <w:r w:rsidRPr="00EE464B">
              <w:rPr>
                <w:rFonts w:asciiTheme="majorHAnsi" w:eastAsia="Times New Roman" w:hAnsiTheme="majorHAnsi" w:cstheme="majorHAnsi"/>
                <w:sz w:val="16"/>
                <w:szCs w:val="16"/>
                <w:lang w:val="pt-BR" w:eastAsia="pt-BR"/>
              </w:rPr>
              <w:t>integer</w:t>
            </w:r>
            <w:proofErr w:type="spellEnd"/>
            <w:r w:rsidRPr="00EE464B">
              <w:rPr>
                <w:rFonts w:asciiTheme="majorHAnsi" w:eastAsia="Times New Roman" w:hAnsiTheme="majorHAnsi" w:cstheme="majorHAnsi"/>
                <w:sz w:val="16"/>
                <w:szCs w:val="16"/>
                <w:lang w:val="pt-BR" w:eastAsia="pt-BR"/>
              </w:rPr>
              <w:t xml:space="preserve">): </w:t>
            </w:r>
            <w:proofErr w:type="spellStart"/>
            <w:r w:rsidRPr="00EE464B">
              <w:rPr>
                <w:rFonts w:asciiTheme="majorHAnsi" w:eastAsia="Times New Roman" w:hAnsiTheme="majorHAnsi" w:cstheme="majorHAnsi"/>
                <w:sz w:val="16"/>
                <w:szCs w:val="16"/>
                <w:lang w:val="pt-BR" w:eastAsia="pt-BR"/>
              </w:rPr>
              <w:t>TJSONArray</w:t>
            </w:r>
            <w:proofErr w:type="spellEnd"/>
            <w:r w:rsidRPr="00EE464B">
              <w:rPr>
                <w:rFonts w:asciiTheme="majorHAnsi" w:eastAsia="Times New Roman" w:hAnsiTheme="majorHAnsi" w:cstheme="majorHAnsi"/>
                <w:sz w:val="16"/>
                <w:szCs w:val="16"/>
                <w:lang w:val="pt-BR" w:eastAsia="pt-BR"/>
              </w:rPr>
              <w:t>;</w:t>
            </w:r>
          </w:p>
          <w:p w14:paraId="1A6CF9FB" w14:textId="77777777" w:rsidR="00EE464B" w:rsidRPr="00EE464B" w:rsidRDefault="00EE464B" w:rsidP="00EE4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sz w:val="16"/>
                <w:szCs w:val="16"/>
                <w:lang w:val="pt-BR" w:eastAsia="pt-BR"/>
              </w:rPr>
            </w:pPr>
            <w:proofErr w:type="spellStart"/>
            <w:r w:rsidRPr="00EE464B">
              <w:rPr>
                <w:rFonts w:asciiTheme="majorHAnsi" w:eastAsia="Times New Roman" w:hAnsiTheme="majorHAnsi" w:cstheme="majorHAnsi"/>
                <w:sz w:val="16"/>
                <w:szCs w:val="16"/>
                <w:lang w:val="pt-BR" w:eastAsia="pt-BR"/>
              </w:rPr>
              <w:t>function</w:t>
            </w:r>
            <w:proofErr w:type="spellEnd"/>
            <w:r w:rsidRPr="00EE464B">
              <w:rPr>
                <w:rFonts w:asciiTheme="majorHAnsi" w:eastAsia="Times New Roman" w:hAnsiTheme="majorHAnsi" w:cstheme="majorHAnsi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r w:rsidRPr="00EE464B">
              <w:rPr>
                <w:rFonts w:asciiTheme="majorHAnsi" w:eastAsia="Times New Roman" w:hAnsiTheme="majorHAnsi" w:cstheme="majorHAnsi"/>
                <w:sz w:val="16"/>
                <w:szCs w:val="16"/>
                <w:lang w:val="pt-BR" w:eastAsia="pt-BR"/>
              </w:rPr>
              <w:t>UpdateClientes</w:t>
            </w:r>
            <w:proofErr w:type="spellEnd"/>
            <w:r w:rsidRPr="00EE464B">
              <w:rPr>
                <w:rFonts w:asciiTheme="majorHAnsi" w:eastAsia="Times New Roman" w:hAnsiTheme="majorHAnsi" w:cstheme="majorHAnsi"/>
                <w:sz w:val="16"/>
                <w:szCs w:val="16"/>
                <w:lang w:val="pt-BR" w:eastAsia="pt-BR"/>
              </w:rPr>
              <w:t xml:space="preserve">: </w:t>
            </w:r>
            <w:proofErr w:type="spellStart"/>
            <w:r w:rsidRPr="00EE464B">
              <w:rPr>
                <w:rFonts w:asciiTheme="majorHAnsi" w:eastAsia="Times New Roman" w:hAnsiTheme="majorHAnsi" w:cstheme="majorHAnsi"/>
                <w:sz w:val="16"/>
                <w:szCs w:val="16"/>
                <w:lang w:val="pt-BR" w:eastAsia="pt-BR"/>
              </w:rPr>
              <w:t>TJSONArray</w:t>
            </w:r>
            <w:proofErr w:type="spellEnd"/>
            <w:r w:rsidRPr="00EE464B">
              <w:rPr>
                <w:rFonts w:asciiTheme="majorHAnsi" w:eastAsia="Times New Roman" w:hAnsiTheme="majorHAnsi" w:cstheme="majorHAnsi"/>
                <w:sz w:val="16"/>
                <w:szCs w:val="16"/>
                <w:lang w:val="pt-BR" w:eastAsia="pt-BR"/>
              </w:rPr>
              <w:t>;</w:t>
            </w:r>
          </w:p>
          <w:p w14:paraId="06748722" w14:textId="79A9F935" w:rsidR="00EE464B" w:rsidRPr="00EE464B" w:rsidRDefault="00EE464B" w:rsidP="00EE46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sz w:val="16"/>
                <w:szCs w:val="16"/>
                <w:lang w:val="pt-BR" w:eastAsia="pt-BR"/>
              </w:rPr>
            </w:pPr>
            <w:proofErr w:type="spellStart"/>
            <w:r w:rsidRPr="00EE464B">
              <w:rPr>
                <w:rFonts w:asciiTheme="majorHAnsi" w:eastAsia="Times New Roman" w:hAnsiTheme="majorHAnsi" w:cstheme="majorHAnsi"/>
                <w:sz w:val="16"/>
                <w:szCs w:val="16"/>
                <w:lang w:val="pt-BR" w:eastAsia="pt-BR"/>
              </w:rPr>
              <w:t>function</w:t>
            </w:r>
            <w:proofErr w:type="spellEnd"/>
            <w:r w:rsidRPr="00EE464B">
              <w:rPr>
                <w:rFonts w:asciiTheme="majorHAnsi" w:eastAsia="Times New Roman" w:hAnsiTheme="majorHAnsi" w:cstheme="majorHAnsi"/>
                <w:sz w:val="16"/>
                <w:szCs w:val="16"/>
                <w:lang w:val="pt-BR" w:eastAsia="pt-BR"/>
              </w:rPr>
              <w:t xml:space="preserve"> </w:t>
            </w:r>
            <w:proofErr w:type="spellStart"/>
            <w:proofErr w:type="gramStart"/>
            <w:r w:rsidRPr="00EE464B">
              <w:rPr>
                <w:rFonts w:asciiTheme="majorHAnsi" w:eastAsia="Times New Roman" w:hAnsiTheme="majorHAnsi" w:cstheme="majorHAnsi"/>
                <w:sz w:val="16"/>
                <w:szCs w:val="16"/>
                <w:lang w:val="pt-BR" w:eastAsia="pt-BR"/>
              </w:rPr>
              <w:t>CancelClientes</w:t>
            </w:r>
            <w:proofErr w:type="spellEnd"/>
            <w:r w:rsidRPr="00EE464B">
              <w:rPr>
                <w:rFonts w:asciiTheme="majorHAnsi" w:eastAsia="Times New Roman" w:hAnsiTheme="majorHAnsi" w:cstheme="majorHAnsi"/>
                <w:sz w:val="16"/>
                <w:szCs w:val="16"/>
                <w:lang w:val="pt-BR" w:eastAsia="pt-BR"/>
              </w:rPr>
              <w:t>(</w:t>
            </w:r>
            <w:proofErr w:type="gramEnd"/>
            <w:r w:rsidRPr="00EE464B">
              <w:rPr>
                <w:rFonts w:asciiTheme="majorHAnsi" w:eastAsia="Times New Roman" w:hAnsiTheme="majorHAnsi" w:cstheme="majorHAnsi"/>
                <w:sz w:val="16"/>
                <w:szCs w:val="16"/>
                <w:lang w:val="pt-BR" w:eastAsia="pt-BR"/>
              </w:rPr>
              <w:t xml:space="preserve">AID: </w:t>
            </w:r>
            <w:proofErr w:type="spellStart"/>
            <w:r w:rsidRPr="00EE464B">
              <w:rPr>
                <w:rFonts w:asciiTheme="majorHAnsi" w:eastAsia="Times New Roman" w:hAnsiTheme="majorHAnsi" w:cstheme="majorHAnsi"/>
                <w:sz w:val="16"/>
                <w:szCs w:val="16"/>
                <w:lang w:val="pt-BR" w:eastAsia="pt-BR"/>
              </w:rPr>
              <w:t>Integer</w:t>
            </w:r>
            <w:proofErr w:type="spellEnd"/>
            <w:r w:rsidRPr="00EE464B">
              <w:rPr>
                <w:rFonts w:asciiTheme="majorHAnsi" w:eastAsia="Times New Roman" w:hAnsiTheme="majorHAnsi" w:cstheme="majorHAnsi"/>
                <w:sz w:val="16"/>
                <w:szCs w:val="16"/>
                <w:lang w:val="pt-BR" w:eastAsia="pt-BR"/>
              </w:rPr>
              <w:t xml:space="preserve">): </w:t>
            </w:r>
            <w:proofErr w:type="spellStart"/>
            <w:r w:rsidRPr="00EE464B">
              <w:rPr>
                <w:rFonts w:asciiTheme="majorHAnsi" w:eastAsia="Times New Roman" w:hAnsiTheme="majorHAnsi" w:cstheme="majorHAnsi"/>
                <w:sz w:val="16"/>
                <w:szCs w:val="16"/>
                <w:lang w:val="pt-BR" w:eastAsia="pt-BR"/>
              </w:rPr>
              <w:t>TJSONArray</w:t>
            </w:r>
            <w:proofErr w:type="spellEnd"/>
            <w:r w:rsidRPr="00EE464B">
              <w:rPr>
                <w:rFonts w:asciiTheme="majorHAnsi" w:eastAsia="Times New Roman" w:hAnsiTheme="majorHAnsi" w:cstheme="majorHAnsi"/>
                <w:sz w:val="16"/>
                <w:szCs w:val="16"/>
                <w:lang w:val="pt-BR" w:eastAsia="pt-BR"/>
              </w:rPr>
              <w:t>;</w:t>
            </w:r>
          </w:p>
        </w:tc>
      </w:tr>
    </w:tbl>
    <w:p w14:paraId="06BF42AD" w14:textId="2F1CC44E" w:rsidR="00A9204E" w:rsidRPr="00FE3D76" w:rsidRDefault="00074046" w:rsidP="00074046">
      <w:pPr>
        <w:pStyle w:val="Ttulo1"/>
        <w:rPr>
          <w:b/>
          <w:bCs/>
          <w:u w:val="single"/>
          <w:lang w:val="pt-BR"/>
        </w:rPr>
      </w:pPr>
      <w:r w:rsidRPr="00FE3D76">
        <w:rPr>
          <w:b/>
          <w:bCs/>
          <w:u w:val="single"/>
          <w:lang w:val="pt-BR"/>
        </w:rPr>
        <w:t xml:space="preserve">Converter </w:t>
      </w:r>
      <w:proofErr w:type="spellStart"/>
      <w:r w:rsidRPr="00FE3D76">
        <w:rPr>
          <w:b/>
          <w:bCs/>
          <w:u w:val="single"/>
          <w:lang w:val="pt-BR"/>
        </w:rPr>
        <w:t>String</w:t>
      </w:r>
      <w:proofErr w:type="spellEnd"/>
      <w:r w:rsidRPr="00FE3D76">
        <w:rPr>
          <w:b/>
          <w:bCs/>
          <w:u w:val="single"/>
          <w:lang w:val="pt-BR"/>
        </w:rPr>
        <w:t xml:space="preserve"> em </w:t>
      </w:r>
      <w:proofErr w:type="spellStart"/>
      <w:r w:rsidRPr="00FE3D76">
        <w:rPr>
          <w:b/>
          <w:bCs/>
          <w:u w:val="single"/>
          <w:lang w:val="pt-BR"/>
        </w:rPr>
        <w:t>TJsonValue</w:t>
      </w:r>
      <w:proofErr w:type="spellEnd"/>
    </w:p>
    <w:p w14:paraId="27FA05A9" w14:textId="77777777" w:rsidR="00074046" w:rsidRPr="00074046" w:rsidRDefault="00074046" w:rsidP="0007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074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t-BR" w:eastAsia="pt-BR"/>
        </w:rPr>
        <w:t>uses</w:t>
      </w:r>
    </w:p>
    <w:p w14:paraId="3DB7DCE4" w14:textId="77777777" w:rsidR="00074046" w:rsidRPr="00074046" w:rsidRDefault="00074046" w:rsidP="0007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 </w:t>
      </w:r>
      <w:proofErr w:type="spellStart"/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>System</w:t>
      </w:r>
      <w:r w:rsidRPr="00074046">
        <w:rPr>
          <w:rFonts w:ascii="Courier New" w:eastAsia="Times New Roman" w:hAnsi="Courier New" w:cs="Courier New"/>
          <w:color w:val="000066"/>
          <w:sz w:val="20"/>
          <w:szCs w:val="20"/>
          <w:lang w:val="pt-BR" w:eastAsia="pt-BR"/>
        </w:rPr>
        <w:t>.</w:t>
      </w:r>
      <w:r w:rsidRPr="00074046">
        <w:rPr>
          <w:rFonts w:ascii="Courier New" w:eastAsia="Times New Roman" w:hAnsi="Courier New" w:cs="Courier New"/>
          <w:color w:val="006600"/>
          <w:sz w:val="20"/>
          <w:szCs w:val="20"/>
          <w:lang w:val="pt-BR" w:eastAsia="pt-BR"/>
        </w:rPr>
        <w:t>JSON</w:t>
      </w:r>
      <w:proofErr w:type="spellEnd"/>
      <w:r w:rsidRPr="00074046">
        <w:rPr>
          <w:rFonts w:ascii="Courier New" w:eastAsia="Times New Roman" w:hAnsi="Courier New" w:cs="Courier New"/>
          <w:color w:val="000066"/>
          <w:sz w:val="20"/>
          <w:szCs w:val="20"/>
          <w:lang w:val="pt-BR" w:eastAsia="pt-BR"/>
        </w:rPr>
        <w:t>;</w:t>
      </w:r>
    </w:p>
    <w:p w14:paraId="51A1EF05" w14:textId="77777777" w:rsidR="00074046" w:rsidRPr="00074046" w:rsidRDefault="00074046" w:rsidP="0007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> </w:t>
      </w:r>
    </w:p>
    <w:p w14:paraId="4C5B64A3" w14:textId="77777777" w:rsidR="00074046" w:rsidRPr="00074046" w:rsidRDefault="00074046" w:rsidP="0007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074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t-BR" w:eastAsia="pt-BR"/>
        </w:rPr>
        <w:t>procedure</w:t>
      </w:r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TForm1</w:t>
      </w:r>
      <w:r w:rsidRPr="00074046">
        <w:rPr>
          <w:rFonts w:ascii="Courier New" w:eastAsia="Times New Roman" w:hAnsi="Courier New" w:cs="Courier New"/>
          <w:color w:val="000066"/>
          <w:sz w:val="20"/>
          <w:szCs w:val="20"/>
          <w:lang w:val="pt-BR" w:eastAsia="pt-BR"/>
        </w:rPr>
        <w:t>.</w:t>
      </w:r>
      <w:r w:rsidRPr="00074046">
        <w:rPr>
          <w:rFonts w:ascii="Courier New" w:eastAsia="Times New Roman" w:hAnsi="Courier New" w:cs="Courier New"/>
          <w:color w:val="006600"/>
          <w:sz w:val="20"/>
          <w:szCs w:val="20"/>
          <w:lang w:val="pt-BR" w:eastAsia="pt-BR"/>
        </w:rPr>
        <w:t>Button1</w:t>
      </w:r>
      <w:proofErr w:type="gramStart"/>
      <w:r w:rsidRPr="00074046">
        <w:rPr>
          <w:rFonts w:ascii="Courier New" w:eastAsia="Times New Roman" w:hAnsi="Courier New" w:cs="Courier New"/>
          <w:color w:val="006600"/>
          <w:sz w:val="20"/>
          <w:szCs w:val="20"/>
          <w:lang w:val="pt-BR" w:eastAsia="pt-BR"/>
        </w:rPr>
        <w:t>Click</w:t>
      </w:r>
      <w:r w:rsidRPr="00074046">
        <w:rPr>
          <w:rFonts w:ascii="Courier New" w:eastAsia="Times New Roman" w:hAnsi="Courier New" w:cs="Courier New"/>
          <w:color w:val="000066"/>
          <w:sz w:val="20"/>
          <w:szCs w:val="20"/>
          <w:lang w:val="pt-BR" w:eastAsia="pt-BR"/>
        </w:rPr>
        <w:t>(</w:t>
      </w:r>
      <w:proofErr w:type="spellStart"/>
      <w:proofErr w:type="gramEnd"/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>Sender</w:t>
      </w:r>
      <w:proofErr w:type="spellEnd"/>
      <w:r w:rsidRPr="00074046">
        <w:rPr>
          <w:rFonts w:ascii="Courier New" w:eastAsia="Times New Roman" w:hAnsi="Courier New" w:cs="Courier New"/>
          <w:color w:val="000066"/>
          <w:sz w:val="20"/>
          <w:szCs w:val="20"/>
          <w:lang w:val="pt-BR" w:eastAsia="pt-BR"/>
        </w:rPr>
        <w:t>:</w:t>
      </w:r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074046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pt-BR" w:eastAsia="pt-BR"/>
        </w:rPr>
        <w:t>TObject</w:t>
      </w:r>
      <w:proofErr w:type="spellEnd"/>
      <w:r w:rsidRPr="00074046">
        <w:rPr>
          <w:rFonts w:ascii="Courier New" w:eastAsia="Times New Roman" w:hAnsi="Courier New" w:cs="Courier New"/>
          <w:color w:val="000066"/>
          <w:sz w:val="20"/>
          <w:szCs w:val="20"/>
          <w:lang w:val="pt-BR" w:eastAsia="pt-BR"/>
        </w:rPr>
        <w:t>);</w:t>
      </w:r>
    </w:p>
    <w:p w14:paraId="6930A88A" w14:textId="77777777" w:rsidR="00074046" w:rsidRPr="00074046" w:rsidRDefault="00074046" w:rsidP="0007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074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t-BR" w:eastAsia="pt-BR"/>
        </w:rPr>
        <w:t>var</w:t>
      </w:r>
    </w:p>
    <w:p w14:paraId="0ABEA27C" w14:textId="77777777" w:rsidR="00074046" w:rsidRPr="00074046" w:rsidRDefault="00074046" w:rsidP="0007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 </w:t>
      </w:r>
      <w:proofErr w:type="spellStart"/>
      <w:proofErr w:type="gramStart"/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>JSonValue</w:t>
      </w:r>
      <w:proofErr w:type="spellEnd"/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r w:rsidRPr="00074046">
        <w:rPr>
          <w:rFonts w:ascii="Courier New" w:eastAsia="Times New Roman" w:hAnsi="Courier New" w:cs="Courier New"/>
          <w:color w:val="000066"/>
          <w:sz w:val="20"/>
          <w:szCs w:val="20"/>
          <w:lang w:val="pt-BR" w:eastAsia="pt-BR"/>
        </w:rPr>
        <w:t>:</w:t>
      </w:r>
      <w:proofErr w:type="gramEnd"/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>TJSonValue</w:t>
      </w:r>
      <w:proofErr w:type="spellEnd"/>
      <w:r w:rsidRPr="00074046">
        <w:rPr>
          <w:rFonts w:ascii="Courier New" w:eastAsia="Times New Roman" w:hAnsi="Courier New" w:cs="Courier New"/>
          <w:color w:val="000066"/>
          <w:sz w:val="20"/>
          <w:szCs w:val="20"/>
          <w:lang w:val="pt-BR" w:eastAsia="pt-BR"/>
        </w:rPr>
        <w:t>;</w:t>
      </w:r>
    </w:p>
    <w:p w14:paraId="4E6C152F" w14:textId="77777777" w:rsidR="00074046" w:rsidRPr="00074046" w:rsidRDefault="00074046" w:rsidP="0007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 </w:t>
      </w:r>
      <w:proofErr w:type="spellStart"/>
      <w:proofErr w:type="gramStart"/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>st</w:t>
      </w:r>
      <w:proofErr w:type="spellEnd"/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r w:rsidRPr="00074046">
        <w:rPr>
          <w:rFonts w:ascii="Courier New" w:eastAsia="Times New Roman" w:hAnsi="Courier New" w:cs="Courier New"/>
          <w:color w:val="000066"/>
          <w:sz w:val="20"/>
          <w:szCs w:val="20"/>
          <w:lang w:val="pt-BR" w:eastAsia="pt-BR"/>
        </w:rPr>
        <w:t>:</w:t>
      </w:r>
      <w:proofErr w:type="gramEnd"/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074046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pt-BR" w:eastAsia="pt-BR"/>
        </w:rPr>
        <w:t>string</w:t>
      </w:r>
      <w:proofErr w:type="spellEnd"/>
      <w:r w:rsidRPr="00074046">
        <w:rPr>
          <w:rFonts w:ascii="Courier New" w:eastAsia="Times New Roman" w:hAnsi="Courier New" w:cs="Courier New"/>
          <w:color w:val="000066"/>
          <w:sz w:val="20"/>
          <w:szCs w:val="20"/>
          <w:lang w:val="pt-BR" w:eastAsia="pt-BR"/>
        </w:rPr>
        <w:t>;</w:t>
      </w:r>
    </w:p>
    <w:p w14:paraId="23759760" w14:textId="77777777" w:rsidR="00074046" w:rsidRPr="00074046" w:rsidRDefault="00074046" w:rsidP="0007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 </w:t>
      </w:r>
      <w:proofErr w:type="spellStart"/>
      <w:proofErr w:type="gramStart"/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>Branch</w:t>
      </w:r>
      <w:proofErr w:type="spellEnd"/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r w:rsidRPr="00074046">
        <w:rPr>
          <w:rFonts w:ascii="Courier New" w:eastAsia="Times New Roman" w:hAnsi="Courier New" w:cs="Courier New"/>
          <w:color w:val="000066"/>
          <w:sz w:val="20"/>
          <w:szCs w:val="20"/>
          <w:lang w:val="pt-BR" w:eastAsia="pt-BR"/>
        </w:rPr>
        <w:t>:</w:t>
      </w:r>
      <w:proofErr w:type="gramEnd"/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074046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pt-BR" w:eastAsia="pt-BR"/>
        </w:rPr>
        <w:t>string</w:t>
      </w:r>
      <w:proofErr w:type="spellEnd"/>
      <w:r w:rsidRPr="00074046">
        <w:rPr>
          <w:rFonts w:ascii="Courier New" w:eastAsia="Times New Roman" w:hAnsi="Courier New" w:cs="Courier New"/>
          <w:color w:val="000066"/>
          <w:sz w:val="20"/>
          <w:szCs w:val="20"/>
          <w:lang w:val="pt-BR" w:eastAsia="pt-BR"/>
        </w:rPr>
        <w:t>;</w:t>
      </w:r>
    </w:p>
    <w:p w14:paraId="713CF58B" w14:textId="77777777" w:rsidR="00074046" w:rsidRPr="00074046" w:rsidRDefault="00074046" w:rsidP="0007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r w:rsidRPr="00074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t-BR" w:eastAsia="pt-BR"/>
        </w:rPr>
        <w:t>begin</w:t>
      </w:r>
      <w:proofErr w:type="spellEnd"/>
    </w:p>
    <w:p w14:paraId="4AA4D420" w14:textId="77777777" w:rsidR="00074046" w:rsidRPr="00074046" w:rsidRDefault="00074046" w:rsidP="0007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 </w:t>
      </w:r>
      <w:proofErr w:type="spellStart"/>
      <w:proofErr w:type="gramStart"/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>st</w:t>
      </w:r>
      <w:proofErr w:type="spellEnd"/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r w:rsidRPr="00074046">
        <w:rPr>
          <w:rFonts w:ascii="Courier New" w:eastAsia="Times New Roman" w:hAnsi="Courier New" w:cs="Courier New"/>
          <w:color w:val="000066"/>
          <w:sz w:val="20"/>
          <w:szCs w:val="20"/>
          <w:lang w:val="pt-BR" w:eastAsia="pt-BR"/>
        </w:rPr>
        <w:t>:</w:t>
      </w:r>
      <w:proofErr w:type="gramEnd"/>
      <w:r w:rsidRPr="00074046">
        <w:rPr>
          <w:rFonts w:ascii="Courier New" w:eastAsia="Times New Roman" w:hAnsi="Courier New" w:cs="Courier New"/>
          <w:color w:val="000066"/>
          <w:sz w:val="20"/>
          <w:szCs w:val="20"/>
          <w:lang w:val="pt-BR" w:eastAsia="pt-BR"/>
        </w:rPr>
        <w:t>=</w:t>
      </w:r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r w:rsidRPr="00074046">
        <w:rPr>
          <w:rFonts w:ascii="Courier New" w:eastAsia="Times New Roman" w:hAnsi="Courier New" w:cs="Courier New"/>
          <w:color w:val="FF0000"/>
          <w:sz w:val="20"/>
          <w:szCs w:val="20"/>
          <w:lang w:val="pt-BR" w:eastAsia="pt-BR"/>
        </w:rPr>
        <w:t>'{"data":{"</w:t>
      </w:r>
      <w:proofErr w:type="spellStart"/>
      <w:r w:rsidRPr="00074046">
        <w:rPr>
          <w:rFonts w:ascii="Courier New" w:eastAsia="Times New Roman" w:hAnsi="Courier New" w:cs="Courier New"/>
          <w:color w:val="FF0000"/>
          <w:sz w:val="20"/>
          <w:szCs w:val="20"/>
          <w:lang w:val="pt-BR" w:eastAsia="pt-BR"/>
        </w:rPr>
        <w:t>results</w:t>
      </w:r>
      <w:proofErr w:type="spellEnd"/>
      <w:r w:rsidRPr="00074046">
        <w:rPr>
          <w:rFonts w:ascii="Courier New" w:eastAsia="Times New Roman" w:hAnsi="Courier New" w:cs="Courier New"/>
          <w:color w:val="FF0000"/>
          <w:sz w:val="20"/>
          <w:szCs w:val="20"/>
          <w:lang w:val="pt-BR" w:eastAsia="pt-BR"/>
        </w:rPr>
        <w:t>":[{"Branch":"ACCT590003"}]}}'</w:t>
      </w:r>
      <w:r w:rsidRPr="00074046">
        <w:rPr>
          <w:rFonts w:ascii="Courier New" w:eastAsia="Times New Roman" w:hAnsi="Courier New" w:cs="Courier New"/>
          <w:color w:val="000066"/>
          <w:sz w:val="20"/>
          <w:szCs w:val="20"/>
          <w:lang w:val="pt-BR" w:eastAsia="pt-BR"/>
        </w:rPr>
        <w:t>;</w:t>
      </w:r>
    </w:p>
    <w:p w14:paraId="306AA891" w14:textId="77777777" w:rsidR="00074046" w:rsidRPr="00074046" w:rsidRDefault="00074046" w:rsidP="0007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> </w:t>
      </w:r>
    </w:p>
    <w:p w14:paraId="06D18D75" w14:textId="77777777" w:rsidR="00074046" w:rsidRPr="00074046" w:rsidRDefault="00074046" w:rsidP="0007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 </w:t>
      </w:r>
      <w:proofErr w:type="gramStart"/>
      <w:r w:rsidRPr="000740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pt-BR" w:eastAsia="pt-BR"/>
        </w:rPr>
        <w:t>{ Convertendo</w:t>
      </w:r>
      <w:proofErr w:type="gramEnd"/>
      <w:r w:rsidRPr="000740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pt-BR" w:eastAsia="pt-BR"/>
        </w:rPr>
        <w:t xml:space="preserve"> uma </w:t>
      </w:r>
      <w:proofErr w:type="spellStart"/>
      <w:r w:rsidRPr="000740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pt-BR" w:eastAsia="pt-BR"/>
        </w:rPr>
        <w:t>string</w:t>
      </w:r>
      <w:proofErr w:type="spellEnd"/>
      <w:r w:rsidRPr="000740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pt-BR" w:eastAsia="pt-BR"/>
        </w:rPr>
        <w:t xml:space="preserve"> para </w:t>
      </w:r>
      <w:proofErr w:type="spellStart"/>
      <w:r w:rsidRPr="000740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pt-BR" w:eastAsia="pt-BR"/>
        </w:rPr>
        <w:t>json</w:t>
      </w:r>
      <w:proofErr w:type="spellEnd"/>
      <w:r w:rsidRPr="000740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pt-BR" w:eastAsia="pt-BR"/>
        </w:rPr>
        <w:t xml:space="preserve"> </w:t>
      </w:r>
      <w:proofErr w:type="spellStart"/>
      <w:r w:rsidRPr="000740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pt-BR" w:eastAsia="pt-BR"/>
        </w:rPr>
        <w:t>object</w:t>
      </w:r>
      <w:proofErr w:type="spellEnd"/>
      <w:r w:rsidRPr="000740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pt-BR" w:eastAsia="pt-BR"/>
        </w:rPr>
        <w:t xml:space="preserve"> }</w:t>
      </w:r>
    </w:p>
    <w:p w14:paraId="302C7F9F" w14:textId="77777777" w:rsidR="00074046" w:rsidRPr="00074046" w:rsidRDefault="00074046" w:rsidP="0007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 </w:t>
      </w:r>
      <w:proofErr w:type="spellStart"/>
      <w:proofErr w:type="gramStart"/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>JsonValue</w:t>
      </w:r>
      <w:proofErr w:type="spellEnd"/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r w:rsidRPr="00074046">
        <w:rPr>
          <w:rFonts w:ascii="Courier New" w:eastAsia="Times New Roman" w:hAnsi="Courier New" w:cs="Courier New"/>
          <w:color w:val="000066"/>
          <w:sz w:val="20"/>
          <w:szCs w:val="20"/>
          <w:lang w:val="pt-BR" w:eastAsia="pt-BR"/>
        </w:rPr>
        <w:t>:</w:t>
      </w:r>
      <w:proofErr w:type="gramEnd"/>
      <w:r w:rsidRPr="00074046">
        <w:rPr>
          <w:rFonts w:ascii="Courier New" w:eastAsia="Times New Roman" w:hAnsi="Courier New" w:cs="Courier New"/>
          <w:color w:val="000066"/>
          <w:sz w:val="20"/>
          <w:szCs w:val="20"/>
          <w:lang w:val="pt-BR" w:eastAsia="pt-BR"/>
        </w:rPr>
        <w:t>=</w:t>
      </w:r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>TJSonObject</w:t>
      </w:r>
      <w:r w:rsidRPr="00074046">
        <w:rPr>
          <w:rFonts w:ascii="Courier New" w:eastAsia="Times New Roman" w:hAnsi="Courier New" w:cs="Courier New"/>
          <w:color w:val="000066"/>
          <w:sz w:val="20"/>
          <w:szCs w:val="20"/>
          <w:lang w:val="pt-BR" w:eastAsia="pt-BR"/>
        </w:rPr>
        <w:t>.</w:t>
      </w:r>
      <w:r w:rsidRPr="00074046">
        <w:rPr>
          <w:rFonts w:ascii="Courier New" w:eastAsia="Times New Roman" w:hAnsi="Courier New" w:cs="Courier New"/>
          <w:color w:val="006600"/>
          <w:sz w:val="20"/>
          <w:szCs w:val="20"/>
          <w:lang w:val="pt-BR" w:eastAsia="pt-BR"/>
        </w:rPr>
        <w:t>ParseJSONValue</w:t>
      </w:r>
      <w:proofErr w:type="spellEnd"/>
      <w:r w:rsidRPr="00074046">
        <w:rPr>
          <w:rFonts w:ascii="Courier New" w:eastAsia="Times New Roman" w:hAnsi="Courier New" w:cs="Courier New"/>
          <w:color w:val="000066"/>
          <w:sz w:val="20"/>
          <w:szCs w:val="20"/>
          <w:lang w:val="pt-BR" w:eastAsia="pt-BR"/>
        </w:rPr>
        <w:t>(</w:t>
      </w:r>
      <w:proofErr w:type="spellStart"/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>st</w:t>
      </w:r>
      <w:proofErr w:type="spellEnd"/>
      <w:r w:rsidRPr="00074046">
        <w:rPr>
          <w:rFonts w:ascii="Courier New" w:eastAsia="Times New Roman" w:hAnsi="Courier New" w:cs="Courier New"/>
          <w:color w:val="000066"/>
          <w:sz w:val="20"/>
          <w:szCs w:val="20"/>
          <w:lang w:val="pt-BR" w:eastAsia="pt-BR"/>
        </w:rPr>
        <w:t>);</w:t>
      </w:r>
    </w:p>
    <w:p w14:paraId="3628C07E" w14:textId="146F77B5" w:rsidR="00074046" w:rsidRDefault="00074046" w:rsidP="0007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66"/>
          <w:sz w:val="20"/>
          <w:szCs w:val="20"/>
          <w:lang w:val="pt-BR" w:eastAsia="pt-BR"/>
        </w:rPr>
      </w:pPr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 </w:t>
      </w:r>
      <w:proofErr w:type="spellStart"/>
      <w:proofErr w:type="gramStart"/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>ShowMessage</w:t>
      </w:r>
      <w:proofErr w:type="spellEnd"/>
      <w:r w:rsidRPr="00074046">
        <w:rPr>
          <w:rFonts w:ascii="Courier New" w:eastAsia="Times New Roman" w:hAnsi="Courier New" w:cs="Courier New"/>
          <w:color w:val="000066"/>
          <w:sz w:val="20"/>
          <w:szCs w:val="20"/>
          <w:lang w:val="pt-BR" w:eastAsia="pt-BR"/>
        </w:rPr>
        <w:t>(</w:t>
      </w:r>
      <w:proofErr w:type="spellStart"/>
      <w:proofErr w:type="gramEnd"/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>JsonValue</w:t>
      </w:r>
      <w:r w:rsidRPr="00074046">
        <w:rPr>
          <w:rFonts w:ascii="Courier New" w:eastAsia="Times New Roman" w:hAnsi="Courier New" w:cs="Courier New"/>
          <w:color w:val="000066"/>
          <w:sz w:val="20"/>
          <w:szCs w:val="20"/>
          <w:lang w:val="pt-BR" w:eastAsia="pt-BR"/>
        </w:rPr>
        <w:t>.</w:t>
      </w:r>
      <w:r w:rsidRPr="00074046">
        <w:rPr>
          <w:rFonts w:ascii="Courier New" w:eastAsia="Times New Roman" w:hAnsi="Courier New" w:cs="Courier New"/>
          <w:color w:val="006600"/>
          <w:sz w:val="20"/>
          <w:szCs w:val="20"/>
          <w:lang w:val="pt-BR" w:eastAsia="pt-BR"/>
        </w:rPr>
        <w:t>ToJSON</w:t>
      </w:r>
      <w:proofErr w:type="spellEnd"/>
      <w:r w:rsidRPr="00074046">
        <w:rPr>
          <w:rFonts w:ascii="Courier New" w:eastAsia="Times New Roman" w:hAnsi="Courier New" w:cs="Courier New"/>
          <w:color w:val="000066"/>
          <w:sz w:val="20"/>
          <w:szCs w:val="20"/>
          <w:lang w:val="pt-BR" w:eastAsia="pt-BR"/>
        </w:rPr>
        <w:t>);</w:t>
      </w:r>
    </w:p>
    <w:p w14:paraId="13502217" w14:textId="2A7BA07D" w:rsidR="00074046" w:rsidRDefault="00074046" w:rsidP="0007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66"/>
          <w:sz w:val="20"/>
          <w:szCs w:val="20"/>
          <w:lang w:val="pt-BR" w:eastAsia="pt-BR"/>
        </w:rPr>
      </w:pPr>
    </w:p>
    <w:p w14:paraId="1D0A269D" w14:textId="59D551F4" w:rsidR="00074046" w:rsidRPr="00074046" w:rsidRDefault="00074046" w:rsidP="0007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 </w:t>
      </w:r>
      <w:proofErr w:type="gramStart"/>
      <w:r w:rsidRPr="000740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pt-BR" w:eastAsia="pt-BR"/>
        </w:rPr>
        <w:t xml:space="preserve">{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pt-BR" w:eastAsia="pt-BR"/>
        </w:rPr>
        <w:t>Se</w:t>
      </w:r>
      <w:proofErr w:type="gram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pt-BR" w:eastAsia="pt-BR"/>
        </w:rPr>
        <w:t xml:space="preserve"> for uma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pt-BR" w:eastAsia="pt-BR"/>
        </w:rPr>
        <w:t>function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pt-BR" w:eastAsia="pt-BR"/>
        </w:rPr>
        <w:t xml:space="preserve"> para retornar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pt-BR" w:eastAsia="pt-BR"/>
        </w:rPr>
        <w:t>TJsonValue</w:t>
      </w:r>
      <w:proofErr w:type="spellEnd"/>
      <w:r w:rsidRPr="000740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pt-BR" w:eastAsia="pt-BR"/>
        </w:rPr>
        <w:t xml:space="preserve"> }</w:t>
      </w:r>
    </w:p>
    <w:p w14:paraId="3D938C54" w14:textId="250BE492" w:rsidR="00FE3D76" w:rsidRPr="00074046" w:rsidRDefault="00FE3D76" w:rsidP="00FE3D76">
      <w:pPr>
        <w:rPr>
          <w:lang w:val="pt-BR"/>
        </w:rPr>
      </w:pPr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pt-BR" w:eastAsia="pt-BR"/>
        </w:rPr>
        <w:t>result</w:t>
      </w:r>
      <w:proofErr w:type="spellEnd"/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r w:rsidRPr="00074046">
        <w:rPr>
          <w:rFonts w:ascii="Courier New" w:eastAsia="Times New Roman" w:hAnsi="Courier New" w:cs="Courier New"/>
          <w:color w:val="000066"/>
          <w:sz w:val="20"/>
          <w:szCs w:val="20"/>
          <w:lang w:val="pt-BR" w:eastAsia="pt-BR"/>
        </w:rPr>
        <w:t>:</w:t>
      </w:r>
      <w:proofErr w:type="gramEnd"/>
      <w:r w:rsidRPr="00074046">
        <w:rPr>
          <w:rFonts w:ascii="Courier New" w:eastAsia="Times New Roman" w:hAnsi="Courier New" w:cs="Courier New"/>
          <w:color w:val="000066"/>
          <w:sz w:val="20"/>
          <w:szCs w:val="20"/>
          <w:lang w:val="pt-BR" w:eastAsia="pt-BR"/>
        </w:rPr>
        <w:t>=</w:t>
      </w:r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TJSonObject</w:t>
      </w:r>
      <w:r w:rsidRPr="00074046">
        <w:rPr>
          <w:rFonts w:ascii="Courier New" w:eastAsia="Times New Roman" w:hAnsi="Courier New" w:cs="Courier New"/>
          <w:color w:val="000066"/>
          <w:sz w:val="20"/>
          <w:szCs w:val="20"/>
          <w:lang w:val="pt-BR" w:eastAsia="pt-BR"/>
        </w:rPr>
        <w:t>.</w:t>
      </w:r>
      <w:r w:rsidRPr="00074046">
        <w:rPr>
          <w:rFonts w:ascii="Courier New" w:eastAsia="Times New Roman" w:hAnsi="Courier New" w:cs="Courier New"/>
          <w:color w:val="006600"/>
          <w:sz w:val="20"/>
          <w:szCs w:val="20"/>
          <w:lang w:val="pt-BR" w:eastAsia="pt-BR"/>
        </w:rPr>
        <w:t>ParseJSONValue</w:t>
      </w:r>
      <w:r w:rsidRPr="00074046">
        <w:rPr>
          <w:rFonts w:ascii="Courier New" w:eastAsia="Times New Roman" w:hAnsi="Courier New" w:cs="Courier New"/>
          <w:color w:val="000066"/>
          <w:sz w:val="20"/>
          <w:szCs w:val="20"/>
          <w:lang w:val="pt-BR" w:eastAsia="pt-BR"/>
        </w:rPr>
        <w:t>(</w:t>
      </w:r>
      <w:r>
        <w:rPr>
          <w:lang w:val="pt-BR"/>
        </w:rPr>
        <w:t>TJson.ObjectToJsonString(NomedoTObjet)</w:t>
      </w:r>
      <w:r w:rsidRPr="00074046">
        <w:rPr>
          <w:rFonts w:ascii="Courier New" w:eastAsia="Times New Roman" w:hAnsi="Courier New" w:cs="Courier New"/>
          <w:color w:val="000066"/>
          <w:sz w:val="20"/>
          <w:szCs w:val="20"/>
          <w:lang w:val="pt-BR" w:eastAsia="pt-BR"/>
        </w:rPr>
        <w:t>);</w:t>
      </w:r>
    </w:p>
    <w:p w14:paraId="0619E53A" w14:textId="134406D7" w:rsidR="00074046" w:rsidRPr="00074046" w:rsidRDefault="00FE3D76" w:rsidP="0007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</w:p>
    <w:p w14:paraId="546D716C" w14:textId="77777777" w:rsidR="00074046" w:rsidRPr="00074046" w:rsidRDefault="00074046" w:rsidP="0007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> </w:t>
      </w:r>
    </w:p>
    <w:p w14:paraId="05A5194D" w14:textId="77777777" w:rsidR="00074046" w:rsidRPr="00074046" w:rsidRDefault="00074046" w:rsidP="0007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 </w:t>
      </w:r>
      <w:proofErr w:type="gramStart"/>
      <w:r w:rsidRPr="000740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pt-BR" w:eastAsia="pt-BR"/>
        </w:rPr>
        <w:t>{ Obtendo</w:t>
      </w:r>
      <w:proofErr w:type="gramEnd"/>
      <w:r w:rsidRPr="000740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pt-BR" w:eastAsia="pt-BR"/>
        </w:rPr>
        <w:t xml:space="preserve"> um valor dentro do </w:t>
      </w:r>
      <w:proofErr w:type="spellStart"/>
      <w:r w:rsidRPr="000740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pt-BR" w:eastAsia="pt-BR"/>
        </w:rPr>
        <w:t>json</w:t>
      </w:r>
      <w:proofErr w:type="spellEnd"/>
      <w:r w:rsidRPr="0007404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pt-BR" w:eastAsia="pt-BR"/>
        </w:rPr>
        <w:t xml:space="preserve"> }</w:t>
      </w:r>
    </w:p>
    <w:p w14:paraId="29C84304" w14:textId="77777777" w:rsidR="00074046" w:rsidRPr="00074046" w:rsidRDefault="00074046" w:rsidP="0007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 </w:t>
      </w:r>
      <w:proofErr w:type="spellStart"/>
      <w:proofErr w:type="gramStart"/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>Branch</w:t>
      </w:r>
      <w:proofErr w:type="spellEnd"/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r w:rsidRPr="00074046">
        <w:rPr>
          <w:rFonts w:ascii="Courier New" w:eastAsia="Times New Roman" w:hAnsi="Courier New" w:cs="Courier New"/>
          <w:color w:val="000066"/>
          <w:sz w:val="20"/>
          <w:szCs w:val="20"/>
          <w:lang w:val="pt-BR" w:eastAsia="pt-BR"/>
        </w:rPr>
        <w:t>:</w:t>
      </w:r>
      <w:proofErr w:type="gramEnd"/>
      <w:r w:rsidRPr="00074046">
        <w:rPr>
          <w:rFonts w:ascii="Courier New" w:eastAsia="Times New Roman" w:hAnsi="Courier New" w:cs="Courier New"/>
          <w:color w:val="000066"/>
          <w:sz w:val="20"/>
          <w:szCs w:val="20"/>
          <w:lang w:val="pt-BR" w:eastAsia="pt-BR"/>
        </w:rPr>
        <w:t>=</w:t>
      </w:r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</w:t>
      </w:r>
      <w:proofErr w:type="spellStart"/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>JsonValue</w:t>
      </w:r>
      <w:r w:rsidRPr="00074046">
        <w:rPr>
          <w:rFonts w:ascii="Courier New" w:eastAsia="Times New Roman" w:hAnsi="Courier New" w:cs="Courier New"/>
          <w:color w:val="000066"/>
          <w:sz w:val="20"/>
          <w:szCs w:val="20"/>
          <w:lang w:val="pt-BR" w:eastAsia="pt-BR"/>
        </w:rPr>
        <w:t>.</w:t>
      </w:r>
      <w:r w:rsidRPr="00074046">
        <w:rPr>
          <w:rFonts w:ascii="Courier New" w:eastAsia="Times New Roman" w:hAnsi="Courier New" w:cs="Courier New"/>
          <w:color w:val="006600"/>
          <w:sz w:val="20"/>
          <w:szCs w:val="20"/>
          <w:lang w:val="pt-BR" w:eastAsia="pt-BR"/>
        </w:rPr>
        <w:t>GetValue</w:t>
      </w:r>
      <w:proofErr w:type="spellEnd"/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>&lt;</w:t>
      </w:r>
      <w:proofErr w:type="spellStart"/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>string</w:t>
      </w:r>
      <w:proofErr w:type="spellEnd"/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>&gt;</w:t>
      </w:r>
      <w:r w:rsidRPr="00074046">
        <w:rPr>
          <w:rFonts w:ascii="Courier New" w:eastAsia="Times New Roman" w:hAnsi="Courier New" w:cs="Courier New"/>
          <w:color w:val="000066"/>
          <w:sz w:val="20"/>
          <w:szCs w:val="20"/>
          <w:lang w:val="pt-BR" w:eastAsia="pt-BR"/>
        </w:rPr>
        <w:t>(</w:t>
      </w:r>
      <w:r w:rsidRPr="00074046">
        <w:rPr>
          <w:rFonts w:ascii="Courier New" w:eastAsia="Times New Roman" w:hAnsi="Courier New" w:cs="Courier New"/>
          <w:color w:val="FF0000"/>
          <w:sz w:val="20"/>
          <w:szCs w:val="20"/>
          <w:lang w:val="pt-BR" w:eastAsia="pt-BR"/>
        </w:rPr>
        <w:t>'</w:t>
      </w:r>
      <w:proofErr w:type="spellStart"/>
      <w:r w:rsidRPr="00074046">
        <w:rPr>
          <w:rFonts w:ascii="Courier New" w:eastAsia="Times New Roman" w:hAnsi="Courier New" w:cs="Courier New"/>
          <w:color w:val="FF0000"/>
          <w:sz w:val="20"/>
          <w:szCs w:val="20"/>
          <w:lang w:val="pt-BR" w:eastAsia="pt-BR"/>
        </w:rPr>
        <w:t>data.results</w:t>
      </w:r>
      <w:proofErr w:type="spellEnd"/>
      <w:r w:rsidRPr="00074046">
        <w:rPr>
          <w:rFonts w:ascii="Courier New" w:eastAsia="Times New Roman" w:hAnsi="Courier New" w:cs="Courier New"/>
          <w:color w:val="FF0000"/>
          <w:sz w:val="20"/>
          <w:szCs w:val="20"/>
          <w:lang w:val="pt-BR" w:eastAsia="pt-BR"/>
        </w:rPr>
        <w:t>[0].</w:t>
      </w:r>
      <w:proofErr w:type="spellStart"/>
      <w:r w:rsidRPr="00074046">
        <w:rPr>
          <w:rFonts w:ascii="Courier New" w:eastAsia="Times New Roman" w:hAnsi="Courier New" w:cs="Courier New"/>
          <w:color w:val="FF0000"/>
          <w:sz w:val="20"/>
          <w:szCs w:val="20"/>
          <w:lang w:val="pt-BR" w:eastAsia="pt-BR"/>
        </w:rPr>
        <w:t>Branch</w:t>
      </w:r>
      <w:proofErr w:type="spellEnd"/>
      <w:r w:rsidRPr="00074046">
        <w:rPr>
          <w:rFonts w:ascii="Courier New" w:eastAsia="Times New Roman" w:hAnsi="Courier New" w:cs="Courier New"/>
          <w:color w:val="FF0000"/>
          <w:sz w:val="20"/>
          <w:szCs w:val="20"/>
          <w:lang w:val="pt-BR" w:eastAsia="pt-BR"/>
        </w:rPr>
        <w:t>'</w:t>
      </w:r>
      <w:r w:rsidRPr="00074046">
        <w:rPr>
          <w:rFonts w:ascii="Courier New" w:eastAsia="Times New Roman" w:hAnsi="Courier New" w:cs="Courier New"/>
          <w:color w:val="000066"/>
          <w:sz w:val="20"/>
          <w:szCs w:val="20"/>
          <w:lang w:val="pt-BR" w:eastAsia="pt-BR"/>
        </w:rPr>
        <w:t>);</w:t>
      </w:r>
    </w:p>
    <w:p w14:paraId="02BFB218" w14:textId="77777777" w:rsidR="00074046" w:rsidRPr="00074046" w:rsidRDefault="00074046" w:rsidP="0007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 </w:t>
      </w:r>
      <w:proofErr w:type="spellStart"/>
      <w:proofErr w:type="gramStart"/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>ShowMessage</w:t>
      </w:r>
      <w:proofErr w:type="spellEnd"/>
      <w:r w:rsidRPr="00074046">
        <w:rPr>
          <w:rFonts w:ascii="Courier New" w:eastAsia="Times New Roman" w:hAnsi="Courier New" w:cs="Courier New"/>
          <w:color w:val="000066"/>
          <w:sz w:val="20"/>
          <w:szCs w:val="20"/>
          <w:lang w:val="pt-BR" w:eastAsia="pt-BR"/>
        </w:rPr>
        <w:t>(</w:t>
      </w:r>
      <w:proofErr w:type="spellStart"/>
      <w:proofErr w:type="gramEnd"/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>Branch</w:t>
      </w:r>
      <w:proofErr w:type="spellEnd"/>
      <w:r w:rsidRPr="00074046">
        <w:rPr>
          <w:rFonts w:ascii="Courier New" w:eastAsia="Times New Roman" w:hAnsi="Courier New" w:cs="Courier New"/>
          <w:color w:val="000066"/>
          <w:sz w:val="20"/>
          <w:szCs w:val="20"/>
          <w:lang w:val="pt-BR" w:eastAsia="pt-BR"/>
        </w:rPr>
        <w:t>);</w:t>
      </w:r>
    </w:p>
    <w:p w14:paraId="0F1FFAB2" w14:textId="77777777" w:rsidR="00074046" w:rsidRPr="00074046" w:rsidRDefault="00074046" w:rsidP="0007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> </w:t>
      </w:r>
    </w:p>
    <w:p w14:paraId="58E12614" w14:textId="77777777" w:rsidR="00074046" w:rsidRPr="00074046" w:rsidRDefault="00074046" w:rsidP="0007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 xml:space="preserve">  </w:t>
      </w:r>
      <w:proofErr w:type="spellStart"/>
      <w:r w:rsidRPr="00074046">
        <w:rPr>
          <w:rFonts w:ascii="Courier New" w:eastAsia="Times New Roman" w:hAnsi="Courier New" w:cs="Courier New"/>
          <w:sz w:val="20"/>
          <w:szCs w:val="20"/>
          <w:lang w:val="pt-BR" w:eastAsia="pt-BR"/>
        </w:rPr>
        <w:t>JsonValue</w:t>
      </w:r>
      <w:r w:rsidRPr="00074046">
        <w:rPr>
          <w:rFonts w:ascii="Courier New" w:eastAsia="Times New Roman" w:hAnsi="Courier New" w:cs="Courier New"/>
          <w:color w:val="000066"/>
          <w:sz w:val="20"/>
          <w:szCs w:val="20"/>
          <w:lang w:val="pt-BR" w:eastAsia="pt-BR"/>
        </w:rPr>
        <w:t>.</w:t>
      </w:r>
      <w:r w:rsidRPr="00074046">
        <w:rPr>
          <w:rFonts w:ascii="Courier New" w:eastAsia="Times New Roman" w:hAnsi="Courier New" w:cs="Courier New"/>
          <w:color w:val="006600"/>
          <w:sz w:val="20"/>
          <w:szCs w:val="20"/>
          <w:lang w:val="pt-BR" w:eastAsia="pt-BR"/>
        </w:rPr>
        <w:t>Free</w:t>
      </w:r>
      <w:proofErr w:type="spellEnd"/>
      <w:r w:rsidRPr="00074046">
        <w:rPr>
          <w:rFonts w:ascii="Courier New" w:eastAsia="Times New Roman" w:hAnsi="Courier New" w:cs="Courier New"/>
          <w:color w:val="000066"/>
          <w:sz w:val="20"/>
          <w:szCs w:val="20"/>
          <w:lang w:val="pt-BR" w:eastAsia="pt-BR"/>
        </w:rPr>
        <w:t>;</w:t>
      </w:r>
    </w:p>
    <w:p w14:paraId="507EAC93" w14:textId="77777777" w:rsidR="00074046" w:rsidRPr="00074046" w:rsidRDefault="00074046" w:rsidP="00074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pt-BR" w:eastAsia="pt-BR"/>
        </w:rPr>
      </w:pPr>
      <w:proofErr w:type="spellStart"/>
      <w:r w:rsidRPr="000740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pt-BR" w:eastAsia="pt-BR"/>
        </w:rPr>
        <w:t>end</w:t>
      </w:r>
      <w:proofErr w:type="spellEnd"/>
      <w:r w:rsidRPr="00074046">
        <w:rPr>
          <w:rFonts w:ascii="Courier New" w:eastAsia="Times New Roman" w:hAnsi="Courier New" w:cs="Courier New"/>
          <w:color w:val="000066"/>
          <w:sz w:val="20"/>
          <w:szCs w:val="20"/>
          <w:lang w:val="pt-BR" w:eastAsia="pt-BR"/>
        </w:rPr>
        <w:t>;</w:t>
      </w:r>
    </w:p>
    <w:p w14:paraId="616C2E6E" w14:textId="77777777" w:rsidR="00074046" w:rsidRPr="00D766DE" w:rsidRDefault="00074046">
      <w:pPr>
        <w:rPr>
          <w:lang w:val="pt-BR"/>
        </w:rPr>
      </w:pPr>
    </w:p>
    <w:sectPr w:rsidR="00074046" w:rsidRPr="00D766DE" w:rsidSect="00566444">
      <w:pgSz w:w="11906" w:h="16838" w:code="9"/>
      <w:pgMar w:top="426" w:right="566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F8823C" w14:textId="77777777" w:rsidR="007A0A80" w:rsidRDefault="007A0A80" w:rsidP="00D766DE">
      <w:r>
        <w:separator/>
      </w:r>
    </w:p>
  </w:endnote>
  <w:endnote w:type="continuationSeparator" w:id="0">
    <w:p w14:paraId="4AAEC508" w14:textId="77777777" w:rsidR="007A0A80" w:rsidRDefault="007A0A80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FC0F6" w14:textId="77777777" w:rsidR="007A0A80" w:rsidRDefault="007A0A80" w:rsidP="00D766DE">
      <w:r>
        <w:separator/>
      </w:r>
    </w:p>
  </w:footnote>
  <w:footnote w:type="continuationSeparator" w:id="0">
    <w:p w14:paraId="5B6AB88D" w14:textId="77777777" w:rsidR="007A0A80" w:rsidRDefault="007A0A80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20"/>
  </w:num>
  <w:num w:numId="22">
    <w:abstractNumId w:val="11"/>
  </w:num>
  <w:num w:numId="23">
    <w:abstractNumId w:val="25"/>
  </w:num>
  <w:num w:numId="24">
    <w:abstractNumId w:val="15"/>
  </w:num>
  <w:num w:numId="25">
    <w:abstractNumId w:val="1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046"/>
    <w:rsid w:val="00074046"/>
    <w:rsid w:val="000B7F1A"/>
    <w:rsid w:val="00215B8F"/>
    <w:rsid w:val="004C55DB"/>
    <w:rsid w:val="004D4E8B"/>
    <w:rsid w:val="004E108E"/>
    <w:rsid w:val="00566444"/>
    <w:rsid w:val="00645252"/>
    <w:rsid w:val="006D3D74"/>
    <w:rsid w:val="007A0A80"/>
    <w:rsid w:val="0083569A"/>
    <w:rsid w:val="008841A8"/>
    <w:rsid w:val="00A9204E"/>
    <w:rsid w:val="00D72E08"/>
    <w:rsid w:val="00D766DE"/>
    <w:rsid w:val="00D95A83"/>
    <w:rsid w:val="00ED3F01"/>
    <w:rsid w:val="00EE464B"/>
    <w:rsid w:val="00FE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A5D8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TabelaSimples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10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0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Local\Microsoft\Office\16.0\DTS\pt-BR%7b6D14D9A0-123C-49ED-9724-533350B477BC%7d\%7b286EFC09-F324-4C2C-B011-7C3C3EC8B2A1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4D504B-1E1D-47C9-9AA9-30C8F44D9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{286EFC09-F324-4C2C-B011-7C3C3EC8B2A1}tf02786999.dotx</Template>
  <TotalTime>0</TotalTime>
  <Pages>1</Pages>
  <Words>246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2020-08-20T12:52:00Z</dcterms:created>
  <dcterms:modified xsi:type="dcterms:W3CDTF">2020-08-21T14:38:00Z</dcterms:modified>
</cp:coreProperties>
</file>